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240" w:rsidRPr="002D17FF" w:rsidRDefault="00390D0C" w:rsidP="00120240">
      <w:pPr>
        <w:rPr>
          <w:lang w:val="pt-BR"/>
        </w:rPr>
      </w:pPr>
      <w:r>
        <w:rPr>
          <w:lang w:val="pt-BR"/>
        </w:rPr>
        <w:t>TESTE</w:t>
      </w:r>
      <w:bookmarkStart w:id="0" w:name="_GoBack"/>
      <w:bookmarkEnd w:id="0"/>
    </w:p>
    <w:p w:rsidR="00120240" w:rsidRPr="002D17FF" w:rsidRDefault="00120240" w:rsidP="00CB5836">
      <w:pPr>
        <w:rPr>
          <w:lang w:val="pt-BR"/>
        </w:rPr>
      </w:pPr>
    </w:p>
    <w:p w:rsidR="00CB5836" w:rsidRPr="00CB5836" w:rsidRDefault="00CB5836">
      <w:pPr>
        <w:rPr>
          <w:lang w:val="pt-BR"/>
        </w:rPr>
      </w:pPr>
    </w:p>
    <w:sectPr w:rsidR="00CB5836" w:rsidRPr="00CB5836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F2A" w:rsidRDefault="00676F2A" w:rsidP="00D766DE">
      <w:r>
        <w:separator/>
      </w:r>
    </w:p>
  </w:endnote>
  <w:endnote w:type="continuationSeparator" w:id="0">
    <w:p w:rsidR="00676F2A" w:rsidRDefault="00676F2A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F2A" w:rsidRDefault="00676F2A" w:rsidP="00D766DE">
      <w:r>
        <w:separator/>
      </w:r>
    </w:p>
  </w:footnote>
  <w:footnote w:type="continuationSeparator" w:id="0">
    <w:p w:rsidR="00676F2A" w:rsidRDefault="00676F2A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AB"/>
    <w:rsid w:val="00031884"/>
    <w:rsid w:val="000E71C9"/>
    <w:rsid w:val="00116608"/>
    <w:rsid w:val="00120240"/>
    <w:rsid w:val="00194A17"/>
    <w:rsid w:val="001B766A"/>
    <w:rsid w:val="00215B8F"/>
    <w:rsid w:val="002557DC"/>
    <w:rsid w:val="002D17FF"/>
    <w:rsid w:val="002D7165"/>
    <w:rsid w:val="00341B92"/>
    <w:rsid w:val="00390D0C"/>
    <w:rsid w:val="003951D8"/>
    <w:rsid w:val="004C55DB"/>
    <w:rsid w:val="004E108E"/>
    <w:rsid w:val="00534E05"/>
    <w:rsid w:val="006272B2"/>
    <w:rsid w:val="00645252"/>
    <w:rsid w:val="00676F2A"/>
    <w:rsid w:val="006B4454"/>
    <w:rsid w:val="006D3D74"/>
    <w:rsid w:val="0083569A"/>
    <w:rsid w:val="0098141F"/>
    <w:rsid w:val="00A33460"/>
    <w:rsid w:val="00A9015C"/>
    <w:rsid w:val="00A9204E"/>
    <w:rsid w:val="00BF77A8"/>
    <w:rsid w:val="00CB5836"/>
    <w:rsid w:val="00D72E08"/>
    <w:rsid w:val="00D766DE"/>
    <w:rsid w:val="00D91137"/>
    <w:rsid w:val="00ED3F01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0B5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customStyle="1" w:styleId="Mention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customStyle="1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a\AppData\Roaming\Microsoft\Modelo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D3DA5937-B602-4244-AF1B-0DD955B0D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2024-11-15T14:02:00Z</dcterms:created>
  <dcterms:modified xsi:type="dcterms:W3CDTF">2024-11-17T19:38:00Z</dcterms:modified>
</cp:coreProperties>
</file>