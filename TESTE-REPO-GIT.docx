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92" w:rsidRDefault="00341B92">
      <w:pPr>
        <w:rPr>
          <w:lang w:val="pt-BR"/>
        </w:rPr>
      </w:pPr>
      <w:r>
        <w:rPr>
          <w:lang w:val="pt-BR"/>
        </w:rPr>
        <w:t>VAI CORINTHIANS</w:t>
      </w:r>
    </w:p>
    <w:p w:rsidR="0098141F" w:rsidRDefault="0098141F">
      <w:pPr>
        <w:rPr>
          <w:lang w:val="pt-BR"/>
        </w:rPr>
      </w:pPr>
      <w:r>
        <w:rPr>
          <w:lang w:val="pt-BR"/>
        </w:rPr>
        <w:t>PALMEIRAS NÃO TEM MUNDIAL</w:t>
      </w:r>
    </w:p>
    <w:p w:rsidR="00534E05" w:rsidRDefault="00534E05">
      <w:pPr>
        <w:rPr>
          <w:lang w:val="pt-BR"/>
        </w:rPr>
      </w:pPr>
      <w:r>
        <w:rPr>
          <w:lang w:val="pt-BR"/>
        </w:rPr>
        <w:t>EU AMO A MINHA ESPOSA MARCELA BRAVINHA</w:t>
      </w:r>
    </w:p>
    <w:p w:rsidR="003951D8" w:rsidRPr="002D17FF" w:rsidRDefault="003951D8">
      <w:pPr>
        <w:rPr>
          <w:lang w:val="pt-BR"/>
        </w:rPr>
      </w:pPr>
      <w:r>
        <w:rPr>
          <w:lang w:val="pt-BR"/>
        </w:rPr>
        <w:t>DEV POR AMOR E ODIO</w:t>
      </w:r>
      <w:bookmarkStart w:id="0" w:name="_GoBack"/>
      <w:bookmarkEnd w:id="0"/>
    </w:p>
    <w:sectPr w:rsidR="003951D8" w:rsidRPr="002D17FF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608" w:rsidRDefault="00116608" w:rsidP="00D766DE">
      <w:r>
        <w:separator/>
      </w:r>
    </w:p>
  </w:endnote>
  <w:endnote w:type="continuationSeparator" w:id="0">
    <w:p w:rsidR="00116608" w:rsidRDefault="00116608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608" w:rsidRDefault="00116608" w:rsidP="00D766DE">
      <w:r>
        <w:separator/>
      </w:r>
    </w:p>
  </w:footnote>
  <w:footnote w:type="continuationSeparator" w:id="0">
    <w:p w:rsidR="00116608" w:rsidRDefault="00116608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AB"/>
    <w:rsid w:val="00031884"/>
    <w:rsid w:val="000E71C9"/>
    <w:rsid w:val="00116608"/>
    <w:rsid w:val="00194A17"/>
    <w:rsid w:val="001B766A"/>
    <w:rsid w:val="00215B8F"/>
    <w:rsid w:val="002557DC"/>
    <w:rsid w:val="002D17FF"/>
    <w:rsid w:val="002D7165"/>
    <w:rsid w:val="00341B92"/>
    <w:rsid w:val="003951D8"/>
    <w:rsid w:val="004C55DB"/>
    <w:rsid w:val="004E108E"/>
    <w:rsid w:val="00534E05"/>
    <w:rsid w:val="00645252"/>
    <w:rsid w:val="006B4454"/>
    <w:rsid w:val="006D3D74"/>
    <w:rsid w:val="0083569A"/>
    <w:rsid w:val="0098141F"/>
    <w:rsid w:val="00A33460"/>
    <w:rsid w:val="00A9015C"/>
    <w:rsid w:val="00A9204E"/>
    <w:rsid w:val="00D72E08"/>
    <w:rsid w:val="00D766DE"/>
    <w:rsid w:val="00D91137"/>
    <w:rsid w:val="00ED3F01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EC1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a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F395C-A1CE-49F5-82AD-565F95CA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2024-11-15T14:02:00Z</dcterms:created>
  <dcterms:modified xsi:type="dcterms:W3CDTF">2024-11-16T15:40:00Z</dcterms:modified>
</cp:coreProperties>
</file>